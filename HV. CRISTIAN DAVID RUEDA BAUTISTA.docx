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A3C3E6" w14:textId="2DA2B95A" w:rsidR="005300A9" w:rsidRDefault="00C97922">
      <w:pPr>
        <w:rPr>
          <w:rFonts w:ascii="Arial" w:hAnsi="Arial" w:cs="Arial"/>
          <w:b/>
          <w:sz w:val="52"/>
          <w:szCs w:val="52"/>
          <w:lang w:val="es-CO"/>
        </w:rPr>
      </w:pPr>
      <w:r>
        <w:rPr>
          <w:rFonts w:ascii="Arial" w:hAnsi="Arial" w:cs="Arial"/>
          <w:b/>
          <w:sz w:val="52"/>
          <w:szCs w:val="52"/>
          <w:lang w:val="es-CO"/>
        </w:rPr>
        <w:t>CRISTIAN DAVID RUEDA BAUTISTA</w:t>
      </w:r>
    </w:p>
    <w:p w14:paraId="5833F672" w14:textId="77777777" w:rsidR="00C97922" w:rsidRPr="00DC1241" w:rsidRDefault="00C97922">
      <w:pPr>
        <w:rPr>
          <w:rFonts w:ascii="Arial" w:hAnsi="Arial" w:cs="Arial"/>
          <w:sz w:val="28"/>
          <w:szCs w:val="28"/>
          <w:lang w:val="es-CO"/>
        </w:rPr>
      </w:pPr>
    </w:p>
    <w:p w14:paraId="38322579" w14:textId="33795F75" w:rsidR="005300A9" w:rsidRPr="004914AF" w:rsidRDefault="005300A9" w:rsidP="00711168">
      <w:pPr>
        <w:spacing w:line="320" w:lineRule="atLeast"/>
        <w:rPr>
          <w:rFonts w:ascii="Arial" w:hAnsi="Arial" w:cs="Arial"/>
          <w:b/>
          <w:lang w:val="es-CO"/>
        </w:rPr>
      </w:pPr>
      <w:r w:rsidRPr="004914AF">
        <w:rPr>
          <w:rFonts w:ascii="Arial" w:hAnsi="Arial" w:cs="Arial"/>
          <w:b/>
          <w:lang w:val="es-CO"/>
        </w:rPr>
        <w:t>DOCUMENTO DE IDENTIDAD</w:t>
      </w:r>
      <w:r w:rsidR="004914AF">
        <w:rPr>
          <w:rFonts w:ascii="Arial" w:hAnsi="Arial" w:cs="Arial"/>
          <w:b/>
          <w:lang w:val="es-CO"/>
        </w:rPr>
        <w:t>:</w:t>
      </w:r>
      <w:r w:rsidR="004914AF">
        <w:rPr>
          <w:rFonts w:ascii="Arial" w:hAnsi="Arial" w:cs="Arial"/>
          <w:b/>
          <w:lang w:val="es-CO"/>
        </w:rPr>
        <w:tab/>
      </w:r>
      <w:r w:rsidR="00427B30" w:rsidRPr="004914AF">
        <w:rPr>
          <w:rFonts w:ascii="Arial" w:hAnsi="Arial" w:cs="Arial"/>
          <w:lang w:val="es-MX"/>
        </w:rPr>
        <w:t>1</w:t>
      </w:r>
      <w:r w:rsidR="008778B2">
        <w:rPr>
          <w:rFonts w:ascii="Arial" w:hAnsi="Arial" w:cs="Arial"/>
          <w:lang w:val="es-MX"/>
        </w:rPr>
        <w:t>014481682</w:t>
      </w:r>
      <w:r w:rsidR="00427B30" w:rsidRPr="004914AF">
        <w:rPr>
          <w:rFonts w:ascii="Arial" w:hAnsi="Arial" w:cs="Arial"/>
          <w:lang w:val="es-MX"/>
        </w:rPr>
        <w:t xml:space="preserve"> de</w:t>
      </w:r>
      <w:r w:rsidR="009135EE" w:rsidRPr="004914AF">
        <w:rPr>
          <w:rFonts w:ascii="Arial" w:hAnsi="Arial" w:cs="Arial"/>
          <w:lang w:val="es-MX"/>
        </w:rPr>
        <w:t xml:space="preserve"> </w:t>
      </w:r>
      <w:r w:rsidR="00140417" w:rsidRPr="004914AF">
        <w:rPr>
          <w:rFonts w:ascii="Arial" w:hAnsi="Arial" w:cs="Arial"/>
          <w:lang w:val="es-MX"/>
        </w:rPr>
        <w:t>Bogotá</w:t>
      </w:r>
      <w:r w:rsidR="009135EE" w:rsidRPr="004914AF">
        <w:rPr>
          <w:rFonts w:ascii="Arial" w:hAnsi="Arial" w:cs="Arial"/>
          <w:b/>
          <w:lang w:val="es-CO"/>
        </w:rPr>
        <w:tab/>
      </w:r>
    </w:p>
    <w:p w14:paraId="76D45950" w14:textId="12888AC3" w:rsidR="005300A9" w:rsidRPr="004914AF" w:rsidRDefault="005300A9" w:rsidP="00711168">
      <w:pPr>
        <w:spacing w:line="320" w:lineRule="atLeast"/>
        <w:rPr>
          <w:rFonts w:ascii="Arial" w:hAnsi="Arial" w:cs="Arial"/>
          <w:lang w:val="es-CO"/>
        </w:rPr>
      </w:pPr>
      <w:r w:rsidRPr="004914AF">
        <w:rPr>
          <w:rFonts w:ascii="Arial" w:hAnsi="Arial" w:cs="Arial"/>
          <w:b/>
          <w:lang w:val="es-CO"/>
        </w:rPr>
        <w:t>FECHA DE NACIMIENTO</w:t>
      </w:r>
      <w:r w:rsidRPr="004914AF">
        <w:rPr>
          <w:rFonts w:ascii="Arial" w:hAnsi="Arial" w:cs="Arial"/>
          <w:b/>
          <w:lang w:val="es-CO"/>
        </w:rPr>
        <w:tab/>
      </w:r>
      <w:r w:rsidR="004914AF">
        <w:rPr>
          <w:rFonts w:ascii="Arial" w:hAnsi="Arial" w:cs="Arial"/>
          <w:lang w:val="es-CO"/>
        </w:rPr>
        <w:t>:</w:t>
      </w:r>
      <w:r w:rsidR="004914AF">
        <w:rPr>
          <w:rFonts w:ascii="Arial" w:hAnsi="Arial" w:cs="Arial"/>
          <w:lang w:val="es-CO"/>
        </w:rPr>
        <w:tab/>
      </w:r>
      <w:r w:rsidR="00427B30" w:rsidRPr="004914AF">
        <w:rPr>
          <w:rFonts w:ascii="Arial" w:hAnsi="Arial" w:cs="Arial"/>
          <w:lang w:val="es-CO"/>
        </w:rPr>
        <w:t>0</w:t>
      </w:r>
      <w:r w:rsidR="008778B2">
        <w:rPr>
          <w:rFonts w:ascii="Arial" w:hAnsi="Arial" w:cs="Arial"/>
          <w:lang w:val="es-CO"/>
        </w:rPr>
        <w:t>3</w:t>
      </w:r>
      <w:r w:rsidR="00427B30" w:rsidRPr="004914AF">
        <w:rPr>
          <w:rFonts w:ascii="Arial" w:hAnsi="Arial" w:cs="Arial"/>
          <w:lang w:val="es-CO"/>
        </w:rPr>
        <w:t>/</w:t>
      </w:r>
      <w:r w:rsidR="008778B2">
        <w:rPr>
          <w:rFonts w:ascii="Arial" w:hAnsi="Arial" w:cs="Arial"/>
          <w:lang w:val="es-CO"/>
        </w:rPr>
        <w:t>Abril</w:t>
      </w:r>
      <w:r w:rsidR="00427B30" w:rsidRPr="004914AF">
        <w:rPr>
          <w:rFonts w:ascii="Arial" w:hAnsi="Arial" w:cs="Arial"/>
          <w:lang w:val="es-CO"/>
        </w:rPr>
        <w:t>/</w:t>
      </w:r>
      <w:r w:rsidR="008778B2">
        <w:rPr>
          <w:rFonts w:ascii="Arial" w:hAnsi="Arial" w:cs="Arial"/>
          <w:lang w:val="es-CO"/>
        </w:rPr>
        <w:t>2007</w:t>
      </w:r>
    </w:p>
    <w:p w14:paraId="4B734168" w14:textId="5705F9F5" w:rsidR="005300A9" w:rsidRPr="004914AF" w:rsidRDefault="005300A9" w:rsidP="00711168">
      <w:pPr>
        <w:spacing w:line="320" w:lineRule="atLeast"/>
        <w:rPr>
          <w:rFonts w:ascii="Arial" w:hAnsi="Arial" w:cs="Arial"/>
          <w:lang w:val="es-MX"/>
        </w:rPr>
      </w:pPr>
      <w:r w:rsidRPr="004914AF">
        <w:rPr>
          <w:rFonts w:ascii="Arial" w:hAnsi="Arial" w:cs="Arial"/>
          <w:b/>
          <w:lang w:val="es-CO"/>
        </w:rPr>
        <w:t>LUGAR DE NACIMIENTO</w:t>
      </w:r>
      <w:r w:rsidR="004914AF">
        <w:rPr>
          <w:rFonts w:ascii="Arial" w:hAnsi="Arial" w:cs="Arial"/>
          <w:lang w:val="es-CO"/>
        </w:rPr>
        <w:t>:</w:t>
      </w:r>
      <w:r w:rsidR="004914AF">
        <w:rPr>
          <w:rFonts w:ascii="Arial" w:hAnsi="Arial" w:cs="Arial"/>
          <w:lang w:val="es-CO"/>
        </w:rPr>
        <w:tab/>
      </w:r>
      <w:r w:rsidR="00140417" w:rsidRPr="004914AF">
        <w:rPr>
          <w:rFonts w:ascii="Arial" w:hAnsi="Arial" w:cs="Arial"/>
          <w:lang w:val="es-MX"/>
        </w:rPr>
        <w:t>Bogotá</w:t>
      </w:r>
    </w:p>
    <w:p w14:paraId="7FFB069A" w14:textId="27F7A6F1" w:rsidR="005300A9" w:rsidRPr="004914AF" w:rsidRDefault="005300A9" w:rsidP="00711168">
      <w:pPr>
        <w:spacing w:line="320" w:lineRule="atLeast"/>
        <w:rPr>
          <w:rFonts w:ascii="Arial" w:hAnsi="Arial" w:cs="Arial"/>
          <w:lang w:val="es-CO"/>
        </w:rPr>
      </w:pPr>
      <w:r w:rsidRPr="004914AF">
        <w:rPr>
          <w:rFonts w:ascii="Arial" w:hAnsi="Arial" w:cs="Arial"/>
          <w:b/>
          <w:lang w:val="es-CO"/>
        </w:rPr>
        <w:t>DIRECCIÓN</w:t>
      </w:r>
      <w:r w:rsidR="004914AF">
        <w:rPr>
          <w:rFonts w:ascii="Arial" w:hAnsi="Arial" w:cs="Arial"/>
          <w:b/>
          <w:lang w:val="es-CO"/>
        </w:rPr>
        <w:t>:</w:t>
      </w:r>
      <w:r w:rsidRPr="004914AF">
        <w:rPr>
          <w:rFonts w:ascii="Arial" w:hAnsi="Arial" w:cs="Arial"/>
          <w:lang w:val="es-CO"/>
        </w:rPr>
        <w:tab/>
      </w:r>
      <w:r w:rsidRPr="004914AF">
        <w:rPr>
          <w:rFonts w:ascii="Arial" w:hAnsi="Arial" w:cs="Arial"/>
          <w:lang w:val="es-CO"/>
        </w:rPr>
        <w:tab/>
      </w:r>
      <w:r w:rsidRPr="004914AF">
        <w:rPr>
          <w:rFonts w:ascii="Arial" w:hAnsi="Arial" w:cs="Arial"/>
          <w:lang w:val="es-CO"/>
        </w:rPr>
        <w:tab/>
      </w:r>
      <w:r w:rsidR="00140417" w:rsidRPr="004914AF">
        <w:rPr>
          <w:rFonts w:ascii="Arial" w:hAnsi="Arial" w:cs="Arial"/>
          <w:lang w:val="es-MX"/>
        </w:rPr>
        <w:t xml:space="preserve">Calle </w:t>
      </w:r>
      <w:r w:rsidR="008778B2">
        <w:rPr>
          <w:rFonts w:ascii="Arial" w:hAnsi="Arial" w:cs="Arial"/>
          <w:lang w:val="es-MX"/>
        </w:rPr>
        <w:t>47 B sur #3-37 este</w:t>
      </w:r>
    </w:p>
    <w:p w14:paraId="5C394D16" w14:textId="615F7900" w:rsidR="009135EE" w:rsidRPr="004914AF" w:rsidRDefault="00F65973" w:rsidP="00711168">
      <w:pPr>
        <w:spacing w:line="320" w:lineRule="atLeast"/>
        <w:rPr>
          <w:rFonts w:ascii="Arial" w:hAnsi="Arial" w:cs="Arial"/>
          <w:b/>
          <w:lang w:val="es-CO"/>
        </w:rPr>
      </w:pPr>
      <w:r w:rsidRPr="004914AF">
        <w:rPr>
          <w:rFonts w:ascii="Arial" w:hAnsi="Arial" w:cs="Arial"/>
          <w:b/>
          <w:lang w:val="es-CO"/>
        </w:rPr>
        <w:t>CELULAR</w:t>
      </w:r>
      <w:r w:rsidR="004914AF">
        <w:rPr>
          <w:rFonts w:ascii="Arial" w:hAnsi="Arial" w:cs="Arial"/>
          <w:b/>
          <w:lang w:val="es-CO"/>
        </w:rPr>
        <w:t>:</w:t>
      </w:r>
      <w:r w:rsidR="009135EE" w:rsidRPr="004914AF">
        <w:rPr>
          <w:rFonts w:ascii="Arial" w:hAnsi="Arial" w:cs="Arial"/>
          <w:b/>
          <w:lang w:val="es-CO"/>
        </w:rPr>
        <w:t xml:space="preserve">                               </w:t>
      </w:r>
      <w:r w:rsidR="009135EE" w:rsidRPr="004914AF">
        <w:rPr>
          <w:rFonts w:ascii="Arial" w:hAnsi="Arial" w:cs="Arial"/>
          <w:lang w:val="es-CO"/>
        </w:rPr>
        <w:t xml:space="preserve">    </w:t>
      </w:r>
      <w:r w:rsidR="00427B30" w:rsidRPr="004914AF">
        <w:rPr>
          <w:rFonts w:ascii="Arial" w:hAnsi="Arial" w:cs="Arial"/>
          <w:lang w:val="es-MX"/>
        </w:rPr>
        <w:t>30</w:t>
      </w:r>
      <w:r w:rsidR="008778B2">
        <w:rPr>
          <w:rFonts w:ascii="Arial" w:hAnsi="Arial" w:cs="Arial"/>
          <w:lang w:val="es-MX"/>
        </w:rPr>
        <w:t>44495505</w:t>
      </w:r>
    </w:p>
    <w:p w14:paraId="1D4F2AAC" w14:textId="7174ABB7" w:rsidR="009135EE" w:rsidRDefault="005300A9" w:rsidP="00711168">
      <w:pPr>
        <w:spacing w:line="320" w:lineRule="atLeast"/>
        <w:rPr>
          <w:rFonts w:ascii="Arial" w:hAnsi="Arial" w:cs="Arial"/>
          <w:lang w:val="es-CO"/>
        </w:rPr>
      </w:pPr>
      <w:r w:rsidRPr="004914AF">
        <w:rPr>
          <w:rFonts w:ascii="Arial" w:hAnsi="Arial" w:cs="Arial"/>
          <w:b/>
          <w:lang w:val="es-CO"/>
        </w:rPr>
        <w:t>E-MAIL</w:t>
      </w:r>
      <w:r w:rsidR="004914AF">
        <w:rPr>
          <w:rFonts w:ascii="Arial" w:hAnsi="Arial" w:cs="Arial"/>
          <w:b/>
          <w:lang w:val="es-CO"/>
        </w:rPr>
        <w:t>:</w:t>
      </w:r>
      <w:r w:rsidRPr="004914AF">
        <w:rPr>
          <w:rFonts w:ascii="Arial" w:hAnsi="Arial" w:cs="Arial"/>
          <w:lang w:val="es-CO"/>
        </w:rPr>
        <w:tab/>
      </w:r>
      <w:r w:rsidRPr="004914AF">
        <w:rPr>
          <w:rFonts w:ascii="Arial" w:hAnsi="Arial" w:cs="Arial"/>
          <w:lang w:val="es-CO"/>
        </w:rPr>
        <w:tab/>
      </w:r>
      <w:r w:rsidRPr="004914AF">
        <w:rPr>
          <w:rFonts w:ascii="Arial" w:hAnsi="Arial" w:cs="Arial"/>
          <w:lang w:val="es-CO"/>
        </w:rPr>
        <w:tab/>
      </w:r>
      <w:r w:rsidRPr="004914AF">
        <w:rPr>
          <w:rFonts w:ascii="Arial" w:hAnsi="Arial" w:cs="Arial"/>
          <w:lang w:val="es-CO"/>
        </w:rPr>
        <w:tab/>
      </w:r>
      <w:hyperlink r:id="rId6" w:history="1">
        <w:r w:rsidR="008778B2" w:rsidRPr="00C94332">
          <w:rPr>
            <w:rStyle w:val="Hipervnculo"/>
            <w:rFonts w:ascii="Arial" w:hAnsi="Arial" w:cs="Arial"/>
            <w:lang w:val="es-CO"/>
          </w:rPr>
          <w:t>cristianrueda0313</w:t>
        </w:r>
        <w:r w:rsidR="008778B2" w:rsidRPr="00C94332">
          <w:rPr>
            <w:rStyle w:val="Hipervnculo"/>
            <w:rFonts w:ascii="Arial" w:hAnsi="Arial" w:cs="Arial"/>
            <w:lang w:val="es-MX"/>
          </w:rPr>
          <w:t>@gmail.com</w:t>
        </w:r>
      </w:hyperlink>
    </w:p>
    <w:p w14:paraId="14ACAF70" w14:textId="77777777" w:rsidR="001A2CFC" w:rsidRPr="004914AF" w:rsidRDefault="001A2CFC" w:rsidP="00711168">
      <w:pPr>
        <w:spacing w:line="320" w:lineRule="atLeast"/>
        <w:rPr>
          <w:rFonts w:ascii="Arial" w:hAnsi="Arial" w:cs="Arial"/>
          <w:lang w:val="es-CO"/>
        </w:rPr>
      </w:pPr>
    </w:p>
    <w:p w14:paraId="69615478" w14:textId="21FD6666" w:rsidR="004914AF" w:rsidRDefault="004914AF">
      <w:pPr>
        <w:spacing w:line="480" w:lineRule="auto"/>
        <w:rPr>
          <w:rFonts w:ascii="Arial" w:hAnsi="Arial" w:cs="Arial"/>
          <w:sz w:val="28"/>
          <w:szCs w:val="28"/>
          <w:lang w:val="es-CO"/>
        </w:rPr>
      </w:pPr>
    </w:p>
    <w:p w14:paraId="2777BDCD" w14:textId="20A19133" w:rsidR="005E1BE1" w:rsidRPr="004914AF" w:rsidRDefault="004914AF">
      <w:pPr>
        <w:spacing w:line="480" w:lineRule="auto"/>
        <w:rPr>
          <w:rFonts w:ascii="Arial" w:hAnsi="Arial" w:cs="Arial"/>
          <w:b/>
          <w:lang w:val="es-CO"/>
        </w:rPr>
      </w:pPr>
      <w:r w:rsidRPr="004914AF">
        <w:rPr>
          <w:rFonts w:ascii="Arial" w:hAnsi="Arial" w:cs="Arial"/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41CF23" wp14:editId="38D124F7">
                <wp:simplePos x="0" y="0"/>
                <wp:positionH relativeFrom="margin">
                  <wp:align>right</wp:align>
                </wp:positionH>
                <wp:positionV relativeFrom="paragraph">
                  <wp:posOffset>222250</wp:posOffset>
                </wp:positionV>
                <wp:extent cx="5915025" cy="9525"/>
                <wp:effectExtent l="0" t="0" r="28575" b="28575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EE068" id="Conector recto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17.5pt" to="880.3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" strokecolor="gray [1629]" strokeweight="1.5pt">
                <v:stroke joinstyle="miter"/>
                <w10:wrap anchorx="margin"/>
              </v:line>
            </w:pict>
          </mc:Fallback>
        </mc:AlternateContent>
      </w:r>
      <w:r w:rsidRPr="004914AF">
        <w:rPr>
          <w:rFonts w:ascii="Arial" w:hAnsi="Arial" w:cs="Arial"/>
          <w:b/>
          <w:lang w:val="es-CO"/>
        </w:rPr>
        <w:t xml:space="preserve">PERFIL </w:t>
      </w:r>
    </w:p>
    <w:p w14:paraId="3C2C295C" w14:textId="45E7A89C" w:rsidR="001A2CFC" w:rsidRDefault="008778B2">
      <w:pPr>
        <w:spacing w:line="480" w:lineRule="auto"/>
        <w:rPr>
          <w:rFonts w:ascii="Arial" w:hAnsi="Arial" w:cs="Arial"/>
          <w:lang w:val="es-CO"/>
        </w:rPr>
      </w:pPr>
      <w:r w:rsidRPr="008778B2">
        <w:rPr>
          <w:rFonts w:ascii="Arial" w:hAnsi="Arial" w:cs="Arial"/>
          <w:lang w:val="es-CO"/>
        </w:rPr>
        <w:t>Soy una persona responsable, con habilidades destacadas de investigación, análisis comunicación. Poseo gran dedicación y entusiasmo y soy capaz de incorporar nuevos conocimientos y llevarlos a la práctica con eficiencia. Analista de software diligente y eficaz, con ganas de seguir aprendiendo. Soy una persona motivada y dinámica, con una buena experiencia en el análisis de programas para la detección y resolución de fallas, e implementación de mejoras.</w:t>
      </w:r>
    </w:p>
    <w:p w14:paraId="028FE222" w14:textId="77777777" w:rsidR="0040780F" w:rsidRDefault="0040780F">
      <w:pPr>
        <w:spacing w:line="480" w:lineRule="auto"/>
        <w:rPr>
          <w:rFonts w:ascii="Arial" w:hAnsi="Arial" w:cs="Arial"/>
          <w:lang w:val="es-CO"/>
        </w:rPr>
      </w:pPr>
    </w:p>
    <w:p w14:paraId="016FD566" w14:textId="1FBF8B29" w:rsidR="0040780F" w:rsidRDefault="0040780F" w:rsidP="0040780F">
      <w:pPr>
        <w:spacing w:line="480" w:lineRule="auto"/>
        <w:rPr>
          <w:rFonts w:ascii="Arial" w:hAnsi="Arial" w:cs="Arial"/>
          <w:b/>
          <w:lang w:val="es-CO"/>
        </w:rPr>
      </w:pPr>
      <w:r w:rsidRPr="004914AF">
        <w:rPr>
          <w:rFonts w:ascii="Arial" w:hAnsi="Arial" w:cs="Arial"/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938218" wp14:editId="4CF28585">
                <wp:simplePos x="0" y="0"/>
                <wp:positionH relativeFrom="margin">
                  <wp:align>right</wp:align>
                </wp:positionH>
                <wp:positionV relativeFrom="paragraph">
                  <wp:posOffset>222250</wp:posOffset>
                </wp:positionV>
                <wp:extent cx="5915025" cy="9525"/>
                <wp:effectExtent l="0" t="0" r="28575" b="28575"/>
                <wp:wrapNone/>
                <wp:docPr id="1959543931" name="Conector recto 1959543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13F44" id="Conector recto 195954393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17.5pt" to="880.3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" strokecolor="gray [1629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lang w:val="es-CO"/>
        </w:rPr>
        <w:t xml:space="preserve">APTITUDES </w:t>
      </w:r>
    </w:p>
    <w:p w14:paraId="222B4BAF" w14:textId="1EA9990E" w:rsidR="0040780F" w:rsidRDefault="0040780F" w:rsidP="0040780F">
      <w:pPr>
        <w:pStyle w:val="Prrafodelista"/>
        <w:numPr>
          <w:ilvl w:val="0"/>
          <w:numId w:val="11"/>
        </w:numPr>
        <w:spacing w:line="480" w:lineRule="auto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Actitud paciente y amable</w:t>
      </w:r>
      <w:r>
        <w:rPr>
          <w:rFonts w:ascii="Arial" w:hAnsi="Arial" w:cs="Arial"/>
          <w:b/>
          <w:lang w:val="es-CO"/>
        </w:rPr>
        <w:t xml:space="preserve"> </w:t>
      </w:r>
    </w:p>
    <w:p w14:paraId="1632B196" w14:textId="2889CA69" w:rsidR="0040780F" w:rsidRDefault="0040780F" w:rsidP="0040780F">
      <w:pPr>
        <w:pStyle w:val="Prrafodelista"/>
        <w:numPr>
          <w:ilvl w:val="0"/>
          <w:numId w:val="11"/>
        </w:numPr>
        <w:spacing w:line="480" w:lineRule="auto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Cordialidad</w:t>
      </w:r>
    </w:p>
    <w:p w14:paraId="73ABB6C1" w14:textId="6921F5B0" w:rsidR="0040780F" w:rsidRDefault="0040780F" w:rsidP="0040780F">
      <w:pPr>
        <w:pStyle w:val="Prrafodelista"/>
        <w:numPr>
          <w:ilvl w:val="0"/>
          <w:numId w:val="11"/>
        </w:numPr>
        <w:spacing w:line="480" w:lineRule="auto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Positividad</w:t>
      </w:r>
    </w:p>
    <w:p w14:paraId="35B23BB6" w14:textId="399C8CB6" w:rsidR="0040780F" w:rsidRDefault="0040780F" w:rsidP="0040780F">
      <w:pPr>
        <w:pStyle w:val="Prrafodelista"/>
        <w:numPr>
          <w:ilvl w:val="0"/>
          <w:numId w:val="11"/>
        </w:numPr>
        <w:spacing w:line="480" w:lineRule="auto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Trato Agradable y atento</w:t>
      </w:r>
    </w:p>
    <w:p w14:paraId="2F5D066C" w14:textId="7DA106FF" w:rsidR="0040780F" w:rsidRDefault="0040780F" w:rsidP="0040780F">
      <w:pPr>
        <w:pStyle w:val="Prrafodelista"/>
        <w:numPr>
          <w:ilvl w:val="0"/>
          <w:numId w:val="11"/>
        </w:numPr>
        <w:spacing w:line="480" w:lineRule="auto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Honestidad</w:t>
      </w:r>
    </w:p>
    <w:p w14:paraId="1260039E" w14:textId="7670F7BB" w:rsidR="0040780F" w:rsidRDefault="0040780F" w:rsidP="0040780F">
      <w:pPr>
        <w:pStyle w:val="Prrafodelista"/>
        <w:numPr>
          <w:ilvl w:val="0"/>
          <w:numId w:val="11"/>
        </w:numPr>
        <w:spacing w:line="480" w:lineRule="auto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Visión</w:t>
      </w:r>
    </w:p>
    <w:p w14:paraId="5EDE34D6" w14:textId="1FF3C3A0" w:rsidR="0040780F" w:rsidRPr="0040780F" w:rsidRDefault="0040780F" w:rsidP="0040780F">
      <w:pPr>
        <w:pStyle w:val="Prrafodelista"/>
        <w:numPr>
          <w:ilvl w:val="0"/>
          <w:numId w:val="11"/>
        </w:numPr>
        <w:spacing w:line="480" w:lineRule="auto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Respeto</w:t>
      </w:r>
    </w:p>
    <w:p w14:paraId="5AD87802" w14:textId="1E5399B5" w:rsidR="001F7D0E" w:rsidRDefault="004914AF" w:rsidP="001D31FE">
      <w:pPr>
        <w:spacing w:line="480" w:lineRule="auto"/>
        <w:rPr>
          <w:rFonts w:ascii="Arial" w:hAnsi="Arial" w:cs="Arial"/>
          <w:b/>
          <w:lang w:val="es-CO"/>
        </w:rPr>
      </w:pPr>
      <w:r w:rsidRPr="004914AF">
        <w:rPr>
          <w:rFonts w:ascii="Arial" w:hAnsi="Arial" w:cs="Arial"/>
          <w:b/>
          <w:noProof/>
          <w:lang w:val="es-CO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BE7017" wp14:editId="1CDEF48E">
                <wp:simplePos x="0" y="0"/>
                <wp:positionH relativeFrom="margin">
                  <wp:align>right</wp:align>
                </wp:positionH>
                <wp:positionV relativeFrom="paragraph">
                  <wp:posOffset>222250</wp:posOffset>
                </wp:positionV>
                <wp:extent cx="5915025" cy="9525"/>
                <wp:effectExtent l="0" t="0" r="28575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FEFCC" id="Conector recto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17.5pt" to="880.3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" strokecolor="gray [1629]" strokeweight="1.5pt">
                <v:stroke joinstyle="miter"/>
                <w10:wrap anchorx="margin"/>
              </v:line>
            </w:pict>
          </mc:Fallback>
        </mc:AlternateContent>
      </w:r>
      <w:r w:rsidRPr="004914AF">
        <w:rPr>
          <w:rFonts w:ascii="Arial" w:hAnsi="Arial" w:cs="Arial"/>
          <w:b/>
          <w:lang w:val="es-CO"/>
        </w:rPr>
        <w:t>FORMACIÓN</w:t>
      </w:r>
    </w:p>
    <w:p w14:paraId="7A49BB68" w14:textId="1EE239E4" w:rsidR="005664E3" w:rsidRPr="003D6562" w:rsidRDefault="008778B2">
      <w:pPr>
        <w:rPr>
          <w:rFonts w:ascii="Arial" w:hAnsi="Arial" w:cs="Arial"/>
          <w:lang w:val="es-CO"/>
        </w:rPr>
      </w:pPr>
      <w:r>
        <w:rPr>
          <w:rFonts w:ascii="Arial" w:hAnsi="Arial" w:cs="Arial"/>
          <w:b/>
          <w:lang w:val="es-CO"/>
        </w:rPr>
        <w:t xml:space="preserve">Técnico: </w:t>
      </w:r>
      <w:r w:rsidR="003D6562" w:rsidRPr="003D6562">
        <w:rPr>
          <w:rFonts w:ascii="Arial" w:hAnsi="Arial" w:cs="Arial"/>
          <w:b/>
          <w:lang w:val="es-CO"/>
        </w:rPr>
        <w:tab/>
      </w:r>
      <w:r w:rsidR="003D6562" w:rsidRPr="003D6562">
        <w:rPr>
          <w:rFonts w:ascii="Arial" w:hAnsi="Arial" w:cs="Arial"/>
          <w:b/>
          <w:lang w:val="es-CO"/>
        </w:rPr>
        <w:tab/>
      </w:r>
      <w:r>
        <w:rPr>
          <w:rFonts w:ascii="Arial" w:hAnsi="Arial" w:cs="Arial"/>
          <w:b/>
          <w:lang w:val="es-CO"/>
        </w:rPr>
        <w:t xml:space="preserve">           </w:t>
      </w:r>
      <w:r>
        <w:rPr>
          <w:rFonts w:ascii="Arial" w:hAnsi="Arial" w:cs="Arial"/>
          <w:bCs/>
          <w:lang w:val="es-CO"/>
        </w:rPr>
        <w:t>Programación de software</w:t>
      </w:r>
    </w:p>
    <w:p w14:paraId="271EF1E7" w14:textId="169D7549" w:rsidR="005E1BE1" w:rsidRPr="001F7D0E" w:rsidRDefault="005B0CCA">
      <w:pPr>
        <w:rPr>
          <w:rFonts w:ascii="Arial" w:hAnsi="Arial" w:cs="Arial"/>
          <w:b/>
          <w:sz w:val="20"/>
          <w:szCs w:val="20"/>
          <w:lang w:val="es-CO"/>
        </w:rPr>
      </w:pPr>
      <w:r w:rsidRPr="003D6562">
        <w:rPr>
          <w:rFonts w:ascii="Arial" w:hAnsi="Arial" w:cs="Arial"/>
          <w:lang w:val="es-CO"/>
        </w:rPr>
        <w:t xml:space="preserve">                                        </w:t>
      </w:r>
      <w:r w:rsidR="003D6562">
        <w:rPr>
          <w:rFonts w:ascii="Arial" w:hAnsi="Arial" w:cs="Arial"/>
          <w:lang w:val="es-CO"/>
        </w:rPr>
        <w:tab/>
      </w:r>
      <w:r w:rsidR="008778B2">
        <w:rPr>
          <w:rFonts w:ascii="Arial" w:hAnsi="Arial" w:cs="Arial"/>
          <w:color w:val="808080" w:themeColor="background1" w:themeShade="80"/>
          <w:sz w:val="20"/>
          <w:szCs w:val="20"/>
          <w:lang w:val="es-CO"/>
        </w:rPr>
        <w:t>Servicio Nacional de Aprendizaje:</w:t>
      </w:r>
      <w:r w:rsidR="003D6562" w:rsidRPr="001F7D0E">
        <w:rPr>
          <w:rFonts w:ascii="Arial" w:hAnsi="Arial" w:cs="Arial"/>
          <w:color w:val="808080" w:themeColor="background1" w:themeShade="80"/>
          <w:sz w:val="20"/>
          <w:szCs w:val="20"/>
          <w:lang w:val="es-CO"/>
        </w:rPr>
        <w:t xml:space="preserve"> 2022</w:t>
      </w:r>
      <w:r w:rsidR="008778B2">
        <w:rPr>
          <w:rFonts w:ascii="Arial" w:hAnsi="Arial" w:cs="Arial"/>
          <w:color w:val="808080" w:themeColor="background1" w:themeShade="80"/>
          <w:sz w:val="20"/>
          <w:szCs w:val="20"/>
          <w:lang w:val="es-CO"/>
        </w:rPr>
        <w:t>-2023</w:t>
      </w:r>
    </w:p>
    <w:p w14:paraId="69330102" w14:textId="77777777" w:rsidR="005B0CCA" w:rsidRPr="003D6562" w:rsidRDefault="005B0CCA">
      <w:pPr>
        <w:rPr>
          <w:rFonts w:ascii="Arial" w:hAnsi="Arial" w:cs="Arial"/>
          <w:b/>
          <w:lang w:val="es-CO"/>
        </w:rPr>
      </w:pPr>
    </w:p>
    <w:p w14:paraId="64BA9E9D" w14:textId="4F89D133" w:rsidR="005300A9" w:rsidRPr="003D6562" w:rsidRDefault="008778B2">
      <w:pPr>
        <w:rPr>
          <w:rFonts w:ascii="Arial" w:hAnsi="Arial" w:cs="Arial"/>
          <w:lang w:val="es-CO"/>
        </w:rPr>
      </w:pPr>
      <w:r w:rsidRPr="003D6562">
        <w:rPr>
          <w:rFonts w:ascii="Arial" w:hAnsi="Arial" w:cs="Arial"/>
          <w:b/>
          <w:lang w:val="es-CO"/>
        </w:rPr>
        <w:t>Te</w:t>
      </w:r>
      <w:r>
        <w:rPr>
          <w:rFonts w:ascii="Arial" w:hAnsi="Arial" w:cs="Arial"/>
          <w:b/>
          <w:lang w:val="es-CO"/>
        </w:rPr>
        <w:t>cnólogo</w:t>
      </w:r>
      <w:r w:rsidR="009135EE" w:rsidRPr="003D6562">
        <w:rPr>
          <w:rFonts w:ascii="Arial" w:hAnsi="Arial" w:cs="Arial"/>
          <w:b/>
          <w:lang w:val="es-CO"/>
        </w:rPr>
        <w:t>:</w:t>
      </w:r>
      <w:r w:rsidR="003D6562">
        <w:rPr>
          <w:rFonts w:ascii="Arial" w:hAnsi="Arial" w:cs="Arial"/>
          <w:lang w:val="es-CO"/>
        </w:rPr>
        <w:tab/>
      </w:r>
      <w:r w:rsidR="003D6562">
        <w:rPr>
          <w:rFonts w:ascii="Arial" w:hAnsi="Arial" w:cs="Arial"/>
          <w:lang w:val="es-CO"/>
        </w:rPr>
        <w:tab/>
      </w:r>
      <w:r w:rsidR="003D6562">
        <w:rPr>
          <w:rFonts w:ascii="Arial" w:hAnsi="Arial" w:cs="Arial"/>
          <w:lang w:val="es-CO"/>
        </w:rPr>
        <w:tab/>
      </w:r>
      <w:r>
        <w:rPr>
          <w:rFonts w:ascii="Arial" w:hAnsi="Arial" w:cs="Arial"/>
          <w:lang w:val="es-CO"/>
        </w:rPr>
        <w:t>Análisis y desarrollo de software</w:t>
      </w:r>
    </w:p>
    <w:p w14:paraId="1EE23941" w14:textId="3BD5F822" w:rsidR="00797D46" w:rsidRPr="003D6562" w:rsidRDefault="007410A4" w:rsidP="00F71C47">
      <w:pPr>
        <w:rPr>
          <w:rFonts w:ascii="Arial" w:hAnsi="Arial" w:cs="Arial"/>
          <w:lang w:val="es-CO"/>
        </w:rPr>
      </w:pPr>
      <w:r w:rsidRPr="003D6562">
        <w:rPr>
          <w:rFonts w:ascii="Arial" w:hAnsi="Arial" w:cs="Arial"/>
          <w:lang w:val="es-CO"/>
        </w:rPr>
        <w:tab/>
      </w:r>
      <w:r w:rsidRPr="003D6562">
        <w:rPr>
          <w:rFonts w:ascii="Arial" w:hAnsi="Arial" w:cs="Arial"/>
          <w:lang w:val="es-CO"/>
        </w:rPr>
        <w:tab/>
      </w:r>
      <w:r w:rsidR="001F7D0E">
        <w:rPr>
          <w:rFonts w:ascii="Arial" w:hAnsi="Arial" w:cs="Arial"/>
          <w:lang w:val="es-CO"/>
        </w:rPr>
        <w:tab/>
      </w:r>
      <w:r w:rsidR="001F7D0E">
        <w:rPr>
          <w:rFonts w:ascii="Arial" w:hAnsi="Arial" w:cs="Arial"/>
          <w:lang w:val="es-CO"/>
        </w:rPr>
        <w:tab/>
      </w:r>
      <w:r w:rsidR="003D6562" w:rsidRPr="001F7D0E">
        <w:rPr>
          <w:rFonts w:ascii="Arial" w:hAnsi="Arial" w:cs="Arial"/>
          <w:color w:val="808080" w:themeColor="background1" w:themeShade="80"/>
          <w:sz w:val="20"/>
          <w:szCs w:val="20"/>
          <w:lang w:val="es-CO"/>
        </w:rPr>
        <w:t xml:space="preserve">Sena - </w:t>
      </w:r>
      <w:r w:rsidRPr="001F7D0E">
        <w:rPr>
          <w:rFonts w:ascii="Arial" w:hAnsi="Arial" w:cs="Arial"/>
          <w:color w:val="808080" w:themeColor="background1" w:themeShade="80"/>
          <w:sz w:val="20"/>
          <w:szCs w:val="20"/>
          <w:lang w:val="es-CO"/>
        </w:rPr>
        <w:t>2018</w:t>
      </w:r>
    </w:p>
    <w:p w14:paraId="2F15827F" w14:textId="77777777" w:rsidR="001D31FE" w:rsidRDefault="001D31FE">
      <w:pPr>
        <w:rPr>
          <w:rFonts w:ascii="Arial" w:hAnsi="Arial" w:cs="Arial"/>
          <w:lang w:val="es-MX"/>
        </w:rPr>
      </w:pPr>
    </w:p>
    <w:p w14:paraId="67BB2EA1" w14:textId="495986B6" w:rsidR="009135EE" w:rsidRPr="003D6562" w:rsidRDefault="005300A9">
      <w:pPr>
        <w:rPr>
          <w:rFonts w:ascii="Arial" w:hAnsi="Arial" w:cs="Arial"/>
          <w:lang w:val="es-CO"/>
        </w:rPr>
      </w:pPr>
      <w:r w:rsidRPr="003D6562">
        <w:rPr>
          <w:rFonts w:ascii="Arial" w:hAnsi="Arial" w:cs="Arial"/>
          <w:b/>
          <w:lang w:val="es-CO"/>
        </w:rPr>
        <w:t>Estudios Secundarios</w:t>
      </w:r>
      <w:r w:rsidR="001F7D0E">
        <w:rPr>
          <w:rFonts w:ascii="Arial" w:hAnsi="Arial" w:cs="Arial"/>
          <w:b/>
          <w:lang w:val="es-CO"/>
        </w:rPr>
        <w:t>:</w:t>
      </w:r>
      <w:r w:rsidR="001F7D0E">
        <w:rPr>
          <w:rFonts w:ascii="Arial" w:hAnsi="Arial" w:cs="Arial"/>
          <w:b/>
          <w:lang w:val="es-CO"/>
        </w:rPr>
        <w:tab/>
      </w:r>
      <w:r w:rsidR="009135EE" w:rsidRPr="003D6562">
        <w:rPr>
          <w:rFonts w:ascii="Arial" w:hAnsi="Arial" w:cs="Arial"/>
          <w:lang w:val="es-CO"/>
        </w:rPr>
        <w:t>Bachiller Académico</w:t>
      </w:r>
    </w:p>
    <w:p w14:paraId="6C689777" w14:textId="0ACCFAB6" w:rsidR="00B504E2" w:rsidRDefault="005300A9">
      <w:pPr>
        <w:rPr>
          <w:rFonts w:ascii="Arial" w:hAnsi="Arial" w:cs="Arial"/>
          <w:color w:val="808080" w:themeColor="background1" w:themeShade="80"/>
          <w:sz w:val="20"/>
          <w:szCs w:val="20"/>
          <w:lang w:val="es-CO"/>
        </w:rPr>
      </w:pPr>
      <w:r w:rsidRPr="003D6562">
        <w:rPr>
          <w:rFonts w:ascii="Arial" w:hAnsi="Arial" w:cs="Arial"/>
          <w:lang w:val="es-CO"/>
        </w:rPr>
        <w:tab/>
      </w:r>
      <w:r w:rsidRPr="003D6562">
        <w:rPr>
          <w:rFonts w:ascii="Arial" w:hAnsi="Arial" w:cs="Arial"/>
          <w:lang w:val="es-CO"/>
        </w:rPr>
        <w:tab/>
      </w:r>
      <w:r w:rsidRPr="003D6562">
        <w:rPr>
          <w:rFonts w:ascii="Arial" w:hAnsi="Arial" w:cs="Arial"/>
          <w:lang w:val="es-CO"/>
        </w:rPr>
        <w:tab/>
      </w:r>
      <w:r w:rsidRPr="003D6562">
        <w:rPr>
          <w:rFonts w:ascii="Arial" w:hAnsi="Arial" w:cs="Arial"/>
          <w:lang w:val="es-CO"/>
        </w:rPr>
        <w:tab/>
      </w:r>
      <w:r w:rsidR="003D6562" w:rsidRPr="001F7D0E">
        <w:rPr>
          <w:rFonts w:ascii="Arial" w:hAnsi="Arial" w:cs="Arial"/>
          <w:color w:val="808080" w:themeColor="background1" w:themeShade="80"/>
          <w:sz w:val="20"/>
          <w:szCs w:val="20"/>
          <w:lang w:val="es-CO"/>
        </w:rPr>
        <w:t xml:space="preserve">Colegio </w:t>
      </w:r>
      <w:r w:rsidR="008778B2">
        <w:rPr>
          <w:rFonts w:ascii="Arial" w:hAnsi="Arial" w:cs="Arial"/>
          <w:color w:val="808080" w:themeColor="background1" w:themeShade="80"/>
          <w:sz w:val="20"/>
          <w:szCs w:val="20"/>
          <w:lang w:val="es-CO"/>
        </w:rPr>
        <w:t>Entre Nubes S.O: 2018-2023</w:t>
      </w:r>
    </w:p>
    <w:p w14:paraId="010EB6E9" w14:textId="77777777" w:rsidR="008778B2" w:rsidRDefault="008778B2" w:rsidP="008778B2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                                           </w:t>
      </w:r>
    </w:p>
    <w:p w14:paraId="4978263F" w14:textId="00A31F7B" w:rsidR="008778B2" w:rsidRPr="003D6562" w:rsidRDefault="008778B2" w:rsidP="008778B2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                                           Primaria</w:t>
      </w:r>
    </w:p>
    <w:p w14:paraId="21602039" w14:textId="0B9423C9" w:rsidR="008778B2" w:rsidRDefault="008778B2" w:rsidP="008778B2">
      <w:pPr>
        <w:rPr>
          <w:rFonts w:ascii="Arial" w:hAnsi="Arial" w:cs="Arial"/>
          <w:color w:val="808080" w:themeColor="background1" w:themeShade="80"/>
          <w:sz w:val="20"/>
          <w:szCs w:val="20"/>
          <w:lang w:val="es-CO"/>
        </w:rPr>
      </w:pPr>
      <w:r w:rsidRPr="003D6562">
        <w:rPr>
          <w:rFonts w:ascii="Arial" w:hAnsi="Arial" w:cs="Arial"/>
          <w:lang w:val="es-CO"/>
        </w:rPr>
        <w:tab/>
      </w:r>
      <w:r w:rsidRPr="003D6562">
        <w:rPr>
          <w:rFonts w:ascii="Arial" w:hAnsi="Arial" w:cs="Arial"/>
          <w:lang w:val="es-CO"/>
        </w:rPr>
        <w:tab/>
      </w:r>
      <w:r w:rsidRPr="003D6562">
        <w:rPr>
          <w:rFonts w:ascii="Arial" w:hAnsi="Arial" w:cs="Arial"/>
          <w:lang w:val="es-CO"/>
        </w:rPr>
        <w:tab/>
      </w:r>
      <w:r w:rsidRPr="003D6562">
        <w:rPr>
          <w:rFonts w:ascii="Arial" w:hAnsi="Arial" w:cs="Arial"/>
          <w:lang w:val="es-CO"/>
        </w:rPr>
        <w:tab/>
      </w:r>
      <w:r w:rsidRPr="001F7D0E">
        <w:rPr>
          <w:rFonts w:ascii="Arial" w:hAnsi="Arial" w:cs="Arial"/>
          <w:color w:val="808080" w:themeColor="background1" w:themeShade="80"/>
          <w:sz w:val="20"/>
          <w:szCs w:val="20"/>
          <w:lang w:val="es-CO"/>
        </w:rPr>
        <w:t xml:space="preserve">Colegio </w:t>
      </w:r>
      <w:r>
        <w:rPr>
          <w:rFonts w:ascii="Arial" w:hAnsi="Arial" w:cs="Arial"/>
          <w:color w:val="808080" w:themeColor="background1" w:themeShade="80"/>
          <w:sz w:val="20"/>
          <w:szCs w:val="20"/>
          <w:lang w:val="es-CO"/>
        </w:rPr>
        <w:t>Entre Nubes S.O: 201</w:t>
      </w:r>
      <w:r>
        <w:rPr>
          <w:rFonts w:ascii="Arial" w:hAnsi="Arial" w:cs="Arial"/>
          <w:color w:val="808080" w:themeColor="background1" w:themeShade="80"/>
          <w:sz w:val="20"/>
          <w:szCs w:val="20"/>
          <w:lang w:val="es-CO"/>
        </w:rPr>
        <w:t>2</w:t>
      </w:r>
      <w:r>
        <w:rPr>
          <w:rFonts w:ascii="Arial" w:hAnsi="Arial" w:cs="Arial"/>
          <w:color w:val="808080" w:themeColor="background1" w:themeShade="80"/>
          <w:sz w:val="20"/>
          <w:szCs w:val="20"/>
          <w:lang w:val="es-CO"/>
        </w:rPr>
        <w:t>-20</w:t>
      </w:r>
      <w:r>
        <w:rPr>
          <w:rFonts w:ascii="Arial" w:hAnsi="Arial" w:cs="Arial"/>
          <w:color w:val="808080" w:themeColor="background1" w:themeShade="80"/>
          <w:sz w:val="20"/>
          <w:szCs w:val="20"/>
          <w:lang w:val="es-CO"/>
        </w:rPr>
        <w:t>17</w:t>
      </w:r>
    </w:p>
    <w:p w14:paraId="224B9AA3" w14:textId="77777777" w:rsidR="008778B2" w:rsidRDefault="008778B2">
      <w:pPr>
        <w:rPr>
          <w:rFonts w:ascii="Arial" w:hAnsi="Arial" w:cs="Arial"/>
          <w:color w:val="808080" w:themeColor="background1" w:themeShade="80"/>
          <w:sz w:val="20"/>
          <w:szCs w:val="20"/>
          <w:lang w:val="es-CO"/>
        </w:rPr>
      </w:pPr>
    </w:p>
    <w:p w14:paraId="3EF5E2D0" w14:textId="77777777" w:rsidR="008778B2" w:rsidRDefault="008778B2">
      <w:pPr>
        <w:rPr>
          <w:rFonts w:ascii="Arial" w:hAnsi="Arial" w:cs="Arial"/>
          <w:color w:val="808080" w:themeColor="background1" w:themeShade="80"/>
          <w:sz w:val="20"/>
          <w:szCs w:val="20"/>
          <w:lang w:val="es-CO"/>
        </w:rPr>
      </w:pPr>
    </w:p>
    <w:p w14:paraId="0E77ECCE" w14:textId="77777777" w:rsidR="001A2CFC" w:rsidRPr="003D6562" w:rsidRDefault="001A2CFC">
      <w:pPr>
        <w:rPr>
          <w:rFonts w:ascii="Arial" w:hAnsi="Arial" w:cs="Arial"/>
          <w:lang w:val="es-MX"/>
        </w:rPr>
      </w:pPr>
    </w:p>
    <w:p w14:paraId="0387A92B" w14:textId="6D276A24" w:rsidR="00711168" w:rsidRDefault="00711168">
      <w:pPr>
        <w:rPr>
          <w:rFonts w:ascii="Arial" w:hAnsi="Arial" w:cs="Arial"/>
          <w:sz w:val="28"/>
          <w:szCs w:val="28"/>
          <w:lang w:val="es-MX"/>
        </w:rPr>
      </w:pPr>
    </w:p>
    <w:p w14:paraId="1C1FCE1B" w14:textId="0B32B25C" w:rsidR="001F7D0E" w:rsidRDefault="001F7D0E">
      <w:pPr>
        <w:rPr>
          <w:rFonts w:ascii="Arial" w:hAnsi="Arial" w:cs="Arial"/>
          <w:sz w:val="28"/>
          <w:szCs w:val="28"/>
          <w:lang w:val="es-MX"/>
        </w:rPr>
      </w:pPr>
    </w:p>
    <w:p w14:paraId="5CEC05B5" w14:textId="4C31D96C" w:rsidR="001D31FE" w:rsidRDefault="001F7D0E" w:rsidP="0040780F">
      <w:pPr>
        <w:spacing w:line="480" w:lineRule="auto"/>
        <w:rPr>
          <w:rFonts w:ascii="Arial" w:hAnsi="Arial" w:cs="Arial"/>
          <w:b/>
          <w:lang w:val="es-CO"/>
        </w:rPr>
      </w:pPr>
      <w:r w:rsidRPr="004914AF">
        <w:rPr>
          <w:rFonts w:ascii="Arial" w:hAnsi="Arial" w:cs="Arial"/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9FBCB4" wp14:editId="5016F977">
                <wp:simplePos x="0" y="0"/>
                <wp:positionH relativeFrom="margin">
                  <wp:align>right</wp:align>
                </wp:positionH>
                <wp:positionV relativeFrom="paragraph">
                  <wp:posOffset>222250</wp:posOffset>
                </wp:positionV>
                <wp:extent cx="5915025" cy="9525"/>
                <wp:effectExtent l="0" t="0" r="2857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AA40A" id="Conector recto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17.5pt" to="880.3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" strokecolor="gray [1629]" strokeweight="1.5pt">
                <v:stroke joinstyle="miter"/>
                <w10:wrap anchorx="margin"/>
              </v:line>
            </w:pict>
          </mc:Fallback>
        </mc:AlternateContent>
      </w:r>
      <w:r w:rsidR="008778B2">
        <w:rPr>
          <w:rFonts w:ascii="Arial" w:hAnsi="Arial" w:cs="Arial"/>
          <w:b/>
          <w:lang w:val="es-CO"/>
        </w:rPr>
        <w:t>HISTORIAL</w:t>
      </w:r>
      <w:r w:rsidRPr="001F7D0E">
        <w:rPr>
          <w:rFonts w:ascii="Arial" w:hAnsi="Arial" w:cs="Arial"/>
          <w:b/>
          <w:lang w:val="es-CO"/>
        </w:rPr>
        <w:t xml:space="preserve"> LABORA</w:t>
      </w:r>
      <w:r w:rsidR="0040780F">
        <w:rPr>
          <w:rFonts w:ascii="Arial" w:hAnsi="Arial" w:cs="Arial"/>
          <w:b/>
          <w:lang w:val="es-CO"/>
        </w:rPr>
        <w:t>L</w:t>
      </w:r>
    </w:p>
    <w:p w14:paraId="4B0B136B" w14:textId="21AE70E3" w:rsidR="0040780F" w:rsidRDefault="0040780F" w:rsidP="0040780F">
      <w:pPr>
        <w:spacing w:line="480" w:lineRule="auto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Vendedor de ropa; 11/2023 – 01/2024</w:t>
      </w:r>
    </w:p>
    <w:p w14:paraId="366669CD" w14:textId="362A28ED" w:rsidR="0040780F" w:rsidRDefault="0040780F" w:rsidP="0040780F">
      <w:pPr>
        <w:spacing w:line="480" w:lineRule="auto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Local: Scape Sport – Bogotá D.C</w:t>
      </w:r>
    </w:p>
    <w:p w14:paraId="4DDDE2C8" w14:textId="7D03058D" w:rsidR="0040780F" w:rsidRDefault="0040780F" w:rsidP="0040780F">
      <w:pPr>
        <w:pStyle w:val="Prrafodelista"/>
        <w:numPr>
          <w:ilvl w:val="0"/>
          <w:numId w:val="11"/>
        </w:numPr>
        <w:spacing w:line="480" w:lineRule="auto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 xml:space="preserve">Cobro de los productos y emisión de comprobantes </w:t>
      </w:r>
    </w:p>
    <w:p w14:paraId="250E8A9F" w14:textId="306D9B2C" w:rsidR="0040780F" w:rsidRDefault="0040780F" w:rsidP="0040780F">
      <w:pPr>
        <w:pStyle w:val="Prrafodelista"/>
        <w:numPr>
          <w:ilvl w:val="0"/>
          <w:numId w:val="11"/>
        </w:numPr>
        <w:spacing w:line="480" w:lineRule="auto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Gestión de devoluciones, quejas y reclamaciones de los clientes</w:t>
      </w:r>
    </w:p>
    <w:p w14:paraId="67C88F9E" w14:textId="07965866" w:rsidR="0040780F" w:rsidRDefault="0040780F" w:rsidP="0040780F">
      <w:pPr>
        <w:pStyle w:val="Prrafodelista"/>
        <w:numPr>
          <w:ilvl w:val="0"/>
          <w:numId w:val="11"/>
        </w:numPr>
        <w:spacing w:line="480" w:lineRule="auto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Atención y asesoramiento al cliente en la venta de ropa</w:t>
      </w:r>
    </w:p>
    <w:p w14:paraId="3380FFD0" w14:textId="140868A6" w:rsidR="0040780F" w:rsidRDefault="0040780F" w:rsidP="0040780F">
      <w:pPr>
        <w:pStyle w:val="Prrafodelista"/>
        <w:numPr>
          <w:ilvl w:val="0"/>
          <w:numId w:val="11"/>
        </w:numPr>
        <w:spacing w:line="480" w:lineRule="auto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 xml:space="preserve">Mantenimiento del orden y la limpieza en la tienda </w:t>
      </w:r>
    </w:p>
    <w:p w14:paraId="167751A1" w14:textId="595632B6" w:rsidR="0040780F" w:rsidRPr="0040780F" w:rsidRDefault="0040780F" w:rsidP="0040780F">
      <w:pPr>
        <w:pStyle w:val="Prrafodelista"/>
        <w:numPr>
          <w:ilvl w:val="0"/>
          <w:numId w:val="11"/>
        </w:numPr>
        <w:spacing w:line="480" w:lineRule="auto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 xml:space="preserve">Organización de los estantes de manera atractiva para promocionar los artículos </w:t>
      </w:r>
    </w:p>
    <w:p w14:paraId="549D4EF5" w14:textId="07938153" w:rsidR="001D31FE" w:rsidRDefault="001D31FE" w:rsidP="00B504E2">
      <w:pPr>
        <w:suppressAutoHyphens w:val="0"/>
        <w:autoSpaceDE w:val="0"/>
        <w:autoSpaceDN w:val="0"/>
        <w:adjustRightInd w:val="0"/>
        <w:rPr>
          <w:rFonts w:ascii="Arial" w:hAnsi="Arial" w:cs="Arial"/>
          <w:lang w:val="es-CO" w:eastAsia="es-CO"/>
        </w:rPr>
      </w:pPr>
    </w:p>
    <w:p w14:paraId="030B6609" w14:textId="410E9FEB" w:rsidR="00797D46" w:rsidRDefault="00797D46">
      <w:pPr>
        <w:rPr>
          <w:rFonts w:ascii="Arial" w:hAnsi="Arial" w:cs="Arial"/>
          <w:sz w:val="28"/>
          <w:szCs w:val="28"/>
          <w:lang w:val="es-CO"/>
        </w:rPr>
      </w:pPr>
    </w:p>
    <w:p w14:paraId="675616D9" w14:textId="15B91B4D" w:rsidR="005300A9" w:rsidRPr="001A2CFC" w:rsidRDefault="001F7D0E" w:rsidP="001A2CFC">
      <w:pPr>
        <w:spacing w:line="480" w:lineRule="auto"/>
        <w:rPr>
          <w:rFonts w:ascii="Arial" w:hAnsi="Arial" w:cs="Arial"/>
          <w:b/>
          <w:lang w:val="es-CO"/>
        </w:rPr>
      </w:pPr>
      <w:r w:rsidRPr="004914AF">
        <w:rPr>
          <w:rFonts w:ascii="Arial" w:hAnsi="Arial" w:cs="Arial"/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EE9A1B" wp14:editId="1F9AD388">
                <wp:simplePos x="0" y="0"/>
                <wp:positionH relativeFrom="margin">
                  <wp:align>right</wp:align>
                </wp:positionH>
                <wp:positionV relativeFrom="paragraph">
                  <wp:posOffset>222250</wp:posOffset>
                </wp:positionV>
                <wp:extent cx="5915025" cy="9525"/>
                <wp:effectExtent l="0" t="0" r="28575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51542" id="Conector recto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17.5pt" to="880.3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" strokecolor="gray [1629]" strokeweight="1.5pt">
                <v:stroke joinstyle="miter"/>
                <w10:wrap anchorx="margin"/>
              </v:line>
            </w:pict>
          </mc:Fallback>
        </mc:AlternateContent>
      </w:r>
      <w:r w:rsidRPr="001F7D0E">
        <w:rPr>
          <w:rFonts w:ascii="Arial" w:hAnsi="Arial" w:cs="Arial"/>
          <w:b/>
          <w:lang w:val="es-CO"/>
        </w:rPr>
        <w:t>REFERENCIAS PERSONALES</w:t>
      </w:r>
    </w:p>
    <w:p w14:paraId="4856DD80" w14:textId="387FF83E" w:rsidR="001F7D0E" w:rsidRPr="001F7D0E" w:rsidRDefault="0040780F">
      <w:p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Sebastián Rueda</w:t>
      </w:r>
    </w:p>
    <w:p w14:paraId="5AA2380A" w14:textId="319933AB" w:rsidR="001F7D0E" w:rsidRPr="001F7D0E" w:rsidRDefault="001F7D0E">
      <w:pPr>
        <w:rPr>
          <w:rFonts w:ascii="Arial" w:hAnsi="Arial" w:cs="Arial"/>
          <w:lang w:val="es-CO"/>
        </w:rPr>
      </w:pPr>
      <w:r w:rsidRPr="001F7D0E">
        <w:rPr>
          <w:rFonts w:ascii="Arial" w:hAnsi="Arial" w:cs="Arial"/>
          <w:lang w:val="es-CO"/>
        </w:rPr>
        <w:t>Celular: 3</w:t>
      </w:r>
      <w:r w:rsidR="0040780F">
        <w:rPr>
          <w:rFonts w:ascii="Arial" w:hAnsi="Arial" w:cs="Arial"/>
          <w:lang w:val="es-CO"/>
        </w:rPr>
        <w:t>008431</w:t>
      </w:r>
      <w:r w:rsidR="00C97922">
        <w:rPr>
          <w:rFonts w:ascii="Arial" w:hAnsi="Arial" w:cs="Arial"/>
          <w:lang w:val="es-CO"/>
        </w:rPr>
        <w:t>722</w:t>
      </w:r>
    </w:p>
    <w:p w14:paraId="53622487" w14:textId="77777777" w:rsidR="003A6FA8" w:rsidRPr="00DC1241" w:rsidRDefault="003A6FA8" w:rsidP="00797D46">
      <w:pPr>
        <w:rPr>
          <w:rFonts w:ascii="Arial" w:hAnsi="Arial" w:cs="Arial"/>
          <w:b/>
          <w:noProof/>
          <w:sz w:val="28"/>
          <w:szCs w:val="28"/>
        </w:rPr>
      </w:pPr>
    </w:p>
    <w:p w14:paraId="758D3991" w14:textId="2665F1C6" w:rsidR="001F7D0E" w:rsidRPr="0040780F" w:rsidRDefault="0040780F" w:rsidP="001F7D0E">
      <w:p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 xml:space="preserve">Fidel Espitia </w:t>
      </w:r>
    </w:p>
    <w:p w14:paraId="5C1C9132" w14:textId="73092026" w:rsidR="00F71C47" w:rsidRDefault="001F7D0E" w:rsidP="00C97922">
      <w:pPr>
        <w:rPr>
          <w:rFonts w:ascii="Arial" w:hAnsi="Arial" w:cs="Arial"/>
          <w:lang w:val="es-CO"/>
        </w:rPr>
      </w:pPr>
      <w:r w:rsidRPr="001F7D0E">
        <w:rPr>
          <w:rFonts w:ascii="Arial" w:hAnsi="Arial" w:cs="Arial"/>
          <w:lang w:val="es-CO"/>
        </w:rPr>
        <w:t xml:space="preserve">Celular: </w:t>
      </w:r>
      <w:r w:rsidR="0040780F">
        <w:rPr>
          <w:rFonts w:ascii="Arial" w:hAnsi="Arial" w:cs="Arial"/>
          <w:lang w:val="es-CO"/>
        </w:rPr>
        <w:t>3142758305</w:t>
      </w:r>
    </w:p>
    <w:p w14:paraId="22287547" w14:textId="77777777" w:rsidR="00C97922" w:rsidRDefault="00C97922" w:rsidP="00C97922">
      <w:pPr>
        <w:rPr>
          <w:rFonts w:ascii="Arial" w:hAnsi="Arial" w:cs="Arial"/>
          <w:lang w:val="es-CO"/>
        </w:rPr>
      </w:pPr>
    </w:p>
    <w:p w14:paraId="67C04E47" w14:textId="77777777" w:rsidR="00C97922" w:rsidRDefault="00C97922" w:rsidP="00C97922">
      <w:pPr>
        <w:rPr>
          <w:rFonts w:ascii="Arial" w:hAnsi="Arial" w:cs="Arial"/>
          <w:lang w:val="es-CO"/>
        </w:rPr>
      </w:pPr>
    </w:p>
    <w:p w14:paraId="2A7BA31F" w14:textId="4687EDF3" w:rsidR="00C97922" w:rsidRDefault="00C97922" w:rsidP="00C97922">
      <w:pPr>
        <w:rPr>
          <w:rFonts w:ascii="Arial" w:hAnsi="Arial" w:cs="Arial"/>
          <w:b/>
          <w:bCs/>
          <w:lang w:val="es-CO"/>
        </w:rPr>
      </w:pPr>
      <w:r w:rsidRPr="00C97922">
        <w:rPr>
          <w:rFonts w:ascii="Arial" w:hAnsi="Arial" w:cs="Arial"/>
          <w:b/>
          <w:bCs/>
          <w:lang w:val="es-CO"/>
        </w:rPr>
        <w:lastRenderedPageBreak/>
        <w:t>Dayana Rueda</w:t>
      </w:r>
    </w:p>
    <w:p w14:paraId="1588E915" w14:textId="5191BF8E" w:rsidR="00C97922" w:rsidRPr="00C97922" w:rsidRDefault="00C97922" w:rsidP="00C97922">
      <w:pPr>
        <w:rPr>
          <w:rFonts w:ascii="Arial" w:hAnsi="Arial" w:cs="Arial"/>
          <w:lang w:val="es-CO"/>
        </w:rPr>
      </w:pPr>
      <w:r w:rsidRPr="00C97922">
        <w:rPr>
          <w:rFonts w:ascii="Arial" w:hAnsi="Arial" w:cs="Arial"/>
          <w:lang w:val="es-CO"/>
        </w:rPr>
        <w:t>Celular</w:t>
      </w:r>
      <w:r>
        <w:rPr>
          <w:rFonts w:ascii="Arial" w:hAnsi="Arial" w:cs="Arial"/>
          <w:lang w:val="es-CO"/>
        </w:rPr>
        <w:t>: 3229026438</w:t>
      </w:r>
    </w:p>
    <w:sectPr w:rsidR="00C97922" w:rsidRPr="00C97922" w:rsidSect="00DC1241"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28754B77"/>
    <w:multiLevelType w:val="hybridMultilevel"/>
    <w:tmpl w:val="D2B03D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618BE"/>
    <w:multiLevelType w:val="hybridMultilevel"/>
    <w:tmpl w:val="6220C1F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14856"/>
    <w:multiLevelType w:val="hybridMultilevel"/>
    <w:tmpl w:val="9828D834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B247D8"/>
    <w:multiLevelType w:val="hybridMultilevel"/>
    <w:tmpl w:val="F0D6F6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76BFE"/>
    <w:multiLevelType w:val="hybridMultilevel"/>
    <w:tmpl w:val="EB2C7C9A"/>
    <w:lvl w:ilvl="0" w:tplc="240A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6DFA5416"/>
    <w:multiLevelType w:val="hybridMultilevel"/>
    <w:tmpl w:val="2D28B8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F2180F"/>
    <w:multiLevelType w:val="hybridMultilevel"/>
    <w:tmpl w:val="4772516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E60540"/>
    <w:multiLevelType w:val="hybridMultilevel"/>
    <w:tmpl w:val="2BBC2F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702403">
    <w:abstractNumId w:val="0"/>
  </w:num>
  <w:num w:numId="2" w16cid:durableId="1559898707">
    <w:abstractNumId w:val="1"/>
  </w:num>
  <w:num w:numId="3" w16cid:durableId="1095057716">
    <w:abstractNumId w:val="2"/>
  </w:num>
  <w:num w:numId="4" w16cid:durableId="1587571037">
    <w:abstractNumId w:val="7"/>
  </w:num>
  <w:num w:numId="5" w16cid:durableId="1879387255">
    <w:abstractNumId w:val="4"/>
  </w:num>
  <w:num w:numId="6" w16cid:durableId="1297489559">
    <w:abstractNumId w:val="5"/>
  </w:num>
  <w:num w:numId="7" w16cid:durableId="1351101714">
    <w:abstractNumId w:val="9"/>
  </w:num>
  <w:num w:numId="8" w16cid:durableId="553007392">
    <w:abstractNumId w:val="8"/>
  </w:num>
  <w:num w:numId="9" w16cid:durableId="460345842">
    <w:abstractNumId w:val="6"/>
  </w:num>
  <w:num w:numId="10" w16cid:durableId="501556308">
    <w:abstractNumId w:val="3"/>
  </w:num>
  <w:num w:numId="11" w16cid:durableId="1889508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0A9"/>
    <w:rsid w:val="00052487"/>
    <w:rsid w:val="00076506"/>
    <w:rsid w:val="0008685B"/>
    <w:rsid w:val="000B6612"/>
    <w:rsid w:val="00107A20"/>
    <w:rsid w:val="00112A00"/>
    <w:rsid w:val="00113370"/>
    <w:rsid w:val="00140417"/>
    <w:rsid w:val="001455DF"/>
    <w:rsid w:val="001A2CFC"/>
    <w:rsid w:val="001D31FE"/>
    <w:rsid w:val="001F7D0E"/>
    <w:rsid w:val="00201BBE"/>
    <w:rsid w:val="00233D9C"/>
    <w:rsid w:val="002442BC"/>
    <w:rsid w:val="002537CD"/>
    <w:rsid w:val="002760EE"/>
    <w:rsid w:val="00340DC7"/>
    <w:rsid w:val="00351A5A"/>
    <w:rsid w:val="003A6FA8"/>
    <w:rsid w:val="003D4BE7"/>
    <w:rsid w:val="003D6562"/>
    <w:rsid w:val="0040780F"/>
    <w:rsid w:val="00427B30"/>
    <w:rsid w:val="00475982"/>
    <w:rsid w:val="004914AF"/>
    <w:rsid w:val="0051240C"/>
    <w:rsid w:val="00516C8C"/>
    <w:rsid w:val="005300A9"/>
    <w:rsid w:val="00546844"/>
    <w:rsid w:val="005664E3"/>
    <w:rsid w:val="005A41A4"/>
    <w:rsid w:val="005B0CCA"/>
    <w:rsid w:val="005B10B8"/>
    <w:rsid w:val="005E1BE1"/>
    <w:rsid w:val="005F14CE"/>
    <w:rsid w:val="00634C06"/>
    <w:rsid w:val="00651045"/>
    <w:rsid w:val="006610F2"/>
    <w:rsid w:val="006B11FF"/>
    <w:rsid w:val="00711168"/>
    <w:rsid w:val="007410A4"/>
    <w:rsid w:val="00766E5D"/>
    <w:rsid w:val="00797D46"/>
    <w:rsid w:val="007D1292"/>
    <w:rsid w:val="00821A86"/>
    <w:rsid w:val="00862018"/>
    <w:rsid w:val="00873200"/>
    <w:rsid w:val="008778B2"/>
    <w:rsid w:val="008914AE"/>
    <w:rsid w:val="00892E22"/>
    <w:rsid w:val="008A3414"/>
    <w:rsid w:val="008A5CC9"/>
    <w:rsid w:val="008B4885"/>
    <w:rsid w:val="009130D5"/>
    <w:rsid w:val="009135EE"/>
    <w:rsid w:val="009264EC"/>
    <w:rsid w:val="00997802"/>
    <w:rsid w:val="009E5FBC"/>
    <w:rsid w:val="00A54A28"/>
    <w:rsid w:val="00A570F5"/>
    <w:rsid w:val="00A96C19"/>
    <w:rsid w:val="00AC3F59"/>
    <w:rsid w:val="00AD270B"/>
    <w:rsid w:val="00AD40A6"/>
    <w:rsid w:val="00B433A6"/>
    <w:rsid w:val="00B504E2"/>
    <w:rsid w:val="00BC0D24"/>
    <w:rsid w:val="00BD3594"/>
    <w:rsid w:val="00BE4451"/>
    <w:rsid w:val="00BE6E34"/>
    <w:rsid w:val="00C26D91"/>
    <w:rsid w:val="00C97922"/>
    <w:rsid w:val="00CC4FE9"/>
    <w:rsid w:val="00CC77CB"/>
    <w:rsid w:val="00D271AC"/>
    <w:rsid w:val="00D30E65"/>
    <w:rsid w:val="00D84B14"/>
    <w:rsid w:val="00DB0193"/>
    <w:rsid w:val="00DC1241"/>
    <w:rsid w:val="00DD10A5"/>
    <w:rsid w:val="00DE2DD7"/>
    <w:rsid w:val="00E53ABB"/>
    <w:rsid w:val="00E931A1"/>
    <w:rsid w:val="00EB1B72"/>
    <w:rsid w:val="00EB6CCA"/>
    <w:rsid w:val="00F27CC1"/>
    <w:rsid w:val="00F65973"/>
    <w:rsid w:val="00F71C47"/>
    <w:rsid w:val="00FB2E3D"/>
    <w:rsid w:val="00FF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351C1"/>
  <w15:chartTrackingRefBased/>
  <w15:docId w15:val="{B1759294-2C70-4354-B2CB-B7F0CD174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0780F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rFonts w:ascii="Arial" w:hAnsi="Arial" w:cs="Arial"/>
      <w:b/>
      <w:szCs w:val="28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styleId="Hipervnculo">
    <w:name w:val="Hyperlink"/>
    <w:uiPriority w:val="99"/>
    <w:rPr>
      <w:color w:val="0000FF"/>
      <w:u w:val="single"/>
    </w:rPr>
  </w:style>
  <w:style w:type="character" w:customStyle="1" w:styleId="Vietas">
    <w:name w:val="Viñetas"/>
    <w:rPr>
      <w:rFonts w:ascii="StarSymbol" w:eastAsia="StarSymbol" w:hAnsi="StarSymbol" w:cs="StarSymbol"/>
      <w:sz w:val="18"/>
      <w:szCs w:val="18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Contenidodelmarco">
    <w:name w:val="Contenido del marco"/>
    <w:basedOn w:val="Textoindependiente"/>
  </w:style>
  <w:style w:type="character" w:customStyle="1" w:styleId="Ttulo1Car">
    <w:name w:val="Título 1 Car"/>
    <w:link w:val="Ttulo1"/>
    <w:rsid w:val="00F65973"/>
    <w:rPr>
      <w:b/>
      <w:bCs/>
      <w:sz w:val="24"/>
      <w:szCs w:val="24"/>
      <w:lang w:val="es-ES" w:eastAsia="ar-SA"/>
    </w:rPr>
  </w:style>
  <w:style w:type="paragraph" w:styleId="Prrafodelista">
    <w:name w:val="List Paragraph"/>
    <w:basedOn w:val="Normal"/>
    <w:uiPriority w:val="34"/>
    <w:qFormat/>
    <w:rsid w:val="00076506"/>
    <w:pPr>
      <w:ind w:left="708"/>
    </w:pPr>
  </w:style>
  <w:style w:type="character" w:styleId="Mencinsinresolver">
    <w:name w:val="Unresolved Mention"/>
    <w:basedOn w:val="Fuentedeprrafopredeter"/>
    <w:uiPriority w:val="99"/>
    <w:semiHidden/>
    <w:unhideWhenUsed/>
    <w:rsid w:val="00F71C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0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ristianrueda031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CA63D-F6E0-444D-A3D1-C45742DBD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Hoja de Vida</vt:lpstr>
    </vt:vector>
  </TitlesOfParts>
  <Company>Independiente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Hoja de Vida</dc:title>
  <dc:subject>Hoja de vida Estudiantes Ingenieria</dc:subject>
  <dc:creator>Alvaro Diego Agudelo A.</dc:creator>
  <cp:keywords/>
  <cp:lastModifiedBy>Cristian Rueda</cp:lastModifiedBy>
  <cp:revision>19</cp:revision>
  <cp:lastPrinted>2016-02-03T15:04:00Z</cp:lastPrinted>
  <dcterms:created xsi:type="dcterms:W3CDTF">2021-10-10T18:12:00Z</dcterms:created>
  <dcterms:modified xsi:type="dcterms:W3CDTF">2024-03-04T21:03:00Z</dcterms:modified>
</cp:coreProperties>
</file>